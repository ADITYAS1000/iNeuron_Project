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sz w:val="32"/>
          <w:szCs w:val="32"/>
          <w:lang w:eastAsia="en-IN"/>
        </w:rPr>
        <w:t> </w:t>
      </w:r>
      <w:r w:rsidRPr="006D48DA">
        <w:rPr>
          <w:rFonts w:eastAsia="Times New Roman" w:cstheme="minorHAnsi"/>
          <w:b/>
          <w:bCs/>
          <w:sz w:val="32"/>
          <w:szCs w:val="32"/>
          <w:highlight w:val="yellow"/>
          <w:lang w:eastAsia="en-IN"/>
        </w:rPr>
        <w:t>Understanding about the session in chatbot</w:t>
      </w:r>
      <w:r w:rsidRPr="006D48DA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shd w:val="clear" w:color="auto" w:fill="FFFFFF"/>
          <w:lang w:val="en-IN" w:eastAsia="en-IN"/>
        </w:rPr>
        <w:t>A bot session is the conversation a unique user had with a bot over a period of time. So even for the same Bot as the users accessing the bot are different, the session will be separate for the users.</w:t>
      </w:r>
    </w:p>
    <w:p w:rsidR="006D48DA" w:rsidRPr="006D48DA" w:rsidRDefault="006D48DA" w:rsidP="006D48DA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shd w:val="clear" w:color="auto" w:fill="FFFFFF"/>
          <w:lang w:val="en-IN" w:eastAsia="en-IN"/>
        </w:rPr>
        <w:t>Here’s how the session is calculated. The calculation of the session is based on the idle time of user with the bot. Assume, user had a conversation with the bot for 10 mins and then idle for 15 mins. Later on, the 16th min, user dropped a message again to the bot. The conversation user had from the 1st min to the 10th min will be treated as a session.</w:t>
      </w:r>
    </w:p>
    <w:p w:rsidR="006D48DA" w:rsidRPr="006D48DA" w:rsidRDefault="006D48DA" w:rsidP="006D48DA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shd w:val="clear" w:color="auto" w:fill="FFFFFF"/>
          <w:lang w:val="en-IN" w:eastAsia="en-IN"/>
        </w:rPr>
        <w:t>Even in the case, user didn’t send message to the bot after the 15 mins idle time, a scheduler on the platform which runs daily at regular intervals would look up for conversations which are idle for more than 15 mins and convert them to sessions.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lang w:val="en-IN" w:eastAsia="en-IN"/>
        </w:rPr>
        <w:t>Here are the basic representations of the Intent, Entities and Parameters, Sessions and Contexts</w:t>
      </w:r>
      <w:r w:rsidRPr="006D48DA">
        <w:rPr>
          <w:rFonts w:eastAsia="Times New Roman" w:cstheme="minorHAnsi"/>
          <w:sz w:val="24"/>
          <w:szCs w:val="24"/>
          <w:lang w:eastAsia="en-IN"/>
        </w:rPr>
        <w:t>.</w:t>
      </w:r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lang w:val="en-IN" w:eastAsia="en-IN"/>
        </w:rPr>
        <w:t>let’s take an example of normal conversation in which user want to book a flight from airways bot</w:t>
      </w:r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eastAsia="en-IN"/>
        </w:rPr>
      </w:pPr>
      <w:r w:rsidRPr="006D48DA">
        <w:rPr>
          <w:rFonts w:eastAsia="Times New Roman" w:cstheme="minorHAnsi"/>
          <w:sz w:val="24"/>
          <w:szCs w:val="24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val="en-IN" w:eastAsia="en-IN"/>
        </w:rPr>
      </w:pPr>
      <w:r w:rsidRPr="006D48DA">
        <w:rPr>
          <w:rFonts w:cstheme="minorHAnsi"/>
          <w:noProof/>
        </w:rPr>
        <w:drawing>
          <wp:inline distT="0" distB="0" distL="0" distR="0">
            <wp:extent cx="4991100" cy="4251589"/>
            <wp:effectExtent l="0" t="0" r="0" b="0"/>
            <wp:docPr id="1" name="Picture 1" descr="C:\Users\ntshu\AppData\Local\Microsoft\Windows\INetCache\Content.MSO\865A9D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shu\AppData\Local\Microsoft\Windows\INetCache\Content.MSO\865A9D0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27" cy="43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DA" w:rsidRPr="006D48DA" w:rsidRDefault="00134F26" w:rsidP="006D48DA">
      <w:pPr>
        <w:rPr>
          <w:rFonts w:eastAsia="Times New Roman" w:cstheme="minorHAnsi"/>
          <w:lang w:val="en-IN" w:eastAsia="en-IN"/>
        </w:rPr>
      </w:pPr>
      <w:hyperlink r:id="rId9" w:history="1">
        <w:r w:rsidRPr="00134F26">
          <w:rPr>
            <w:rStyle w:val="Hyperlink"/>
            <w:rFonts w:eastAsia="Times New Roman" w:cstheme="minorHAnsi"/>
            <w:lang w:val="en-IN" w:eastAsia="en-IN"/>
          </w:rPr>
          <w:t>https://chatbotslife.com/an-overview-of-chatbot-a539b5fc55d3</w:t>
        </w:r>
      </w:hyperlink>
    </w:p>
    <w:p w:rsidR="006D48DA" w:rsidRPr="006D48DA" w:rsidRDefault="006D48DA" w:rsidP="006D48DA">
      <w:pPr>
        <w:rPr>
          <w:rFonts w:eastAsia="Times New Roman" w:cstheme="minorHAnsi"/>
          <w:sz w:val="24"/>
          <w:szCs w:val="24"/>
          <w:lang w:val="en-IN" w:eastAsia="en-IN"/>
        </w:rPr>
      </w:pPr>
      <w:r w:rsidRPr="006D48DA">
        <w:rPr>
          <w:rFonts w:eastAsia="Times New Roman" w:cstheme="minorHAnsi"/>
          <w:sz w:val="24"/>
          <w:szCs w:val="24"/>
          <w:lang w:val="en-IN" w:eastAsia="en-IN"/>
        </w:rPr>
        <w:lastRenderedPageBreak/>
        <w:t>A Session usually represents one conversation from beginning to end. An example of one session is when you order a flight from your starting point: ‘</w:t>
      </w:r>
      <w:r w:rsidRPr="006D48DA">
        <w:rPr>
          <w:rFonts w:eastAsia="Times New Roman" w:cstheme="minorHAnsi"/>
          <w:i/>
          <w:iCs/>
          <w:color w:val="000000" w:themeColor="text1"/>
          <w:sz w:val="24"/>
          <w:szCs w:val="24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 a flight to London</w:t>
      </w:r>
      <w:r w:rsidRPr="006D48DA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48DA">
        <w:rPr>
          <w:rFonts w:eastAsia="Times New Roman" w:cstheme="minorHAnsi"/>
          <w:sz w:val="24"/>
          <w:szCs w:val="24"/>
          <w:lang w:eastAsia="en-IN"/>
        </w:rPr>
        <w:t>‘(the intent), then through subsequent interactions (questions and answers) you get the information about a booked flight and finish the interaction.</w:t>
      </w:r>
    </w:p>
    <w:p w:rsidR="006D48DA" w:rsidRDefault="006D48DA" w:rsidP="006D48DA">
      <w:pPr>
        <w:rPr>
          <w:rFonts w:eastAsia="Times New Roman" w:cstheme="minorHAnsi"/>
          <w:lang w:eastAsia="en-IN"/>
        </w:rPr>
      </w:pPr>
    </w:p>
    <w:p w:rsidR="00A524D8" w:rsidRDefault="00A524D8" w:rsidP="006D48DA">
      <w:pPr>
        <w:rPr>
          <w:rFonts w:eastAsia="Times New Roman" w:cstheme="minorHAnsi"/>
          <w:lang w:eastAsia="en-IN"/>
        </w:rPr>
      </w:pPr>
    </w:p>
    <w:p w:rsidR="00A524D8" w:rsidRPr="006D48DA" w:rsidRDefault="00A524D8" w:rsidP="006D48DA">
      <w:pPr>
        <w:rPr>
          <w:rFonts w:eastAsia="Times New Roman" w:cstheme="minorHAnsi"/>
          <w:lang w:eastAsia="en-IN"/>
        </w:rPr>
      </w:pPr>
    </w:p>
    <w:p w:rsidR="006D48DA" w:rsidRDefault="006D48DA" w:rsidP="00A524D8">
      <w:pPr>
        <w:rPr>
          <w:rFonts w:eastAsia="Times New Roman" w:cstheme="minorHAnsi"/>
          <w:sz w:val="24"/>
          <w:szCs w:val="24"/>
          <w:lang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>We can use a database to simulate a session management. Here is what we need to do</w:t>
      </w:r>
      <w:r w:rsidR="00A524D8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524D8" w:rsidRPr="00A524D8" w:rsidRDefault="00A524D8" w:rsidP="00A524D8">
      <w:pPr>
        <w:rPr>
          <w:rFonts w:eastAsia="Times New Roman" w:cstheme="minorHAnsi"/>
          <w:sz w:val="24"/>
          <w:szCs w:val="24"/>
          <w:lang w:eastAsia="en-IN"/>
        </w:rPr>
      </w:pP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val="en-IN" w:eastAsia="en-IN"/>
        </w:rPr>
        <w:t>For example,</w:t>
      </w:r>
      <w:r w:rsidRPr="00A524D8"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Pr="00A524D8">
        <w:rPr>
          <w:rFonts w:eastAsia="Times New Roman" w:cstheme="minorHAnsi"/>
          <w:sz w:val="24"/>
          <w:szCs w:val="24"/>
          <w:lang w:val="en-IN" w:eastAsia="en-IN"/>
        </w:rPr>
        <w:t>WhatsApp, use the phone number as the ‘session_id’ and for Facebook messenger bots, use the messenger user id as the ‘session_id’, then map this ‘session_id’ to a ‘data’ field that’s going to contain everything you want to store for that particular user.</w:t>
      </w:r>
    </w:p>
    <w:p w:rsidR="006D48DA" w:rsidRPr="006D48DA" w:rsidRDefault="006D48DA" w:rsidP="00A524D8">
      <w:pPr>
        <w:ind w:firstLine="60"/>
        <w:rPr>
          <w:rFonts w:eastAsia="Times New Roman" w:cstheme="minorHAnsi"/>
          <w:sz w:val="24"/>
          <w:szCs w:val="24"/>
          <w:lang w:eastAsia="en-IN"/>
        </w:rPr>
      </w:pP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>Similarly, we can use the Customer_Id from existing customer database and the current time to create a unique Session_id.</w:t>
      </w: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>Also need to define idle time somewhere around 3-5 mins, and if user doesn't respond for 3-5 mins then we can close the session and save it.</w:t>
      </w:r>
    </w:p>
    <w:p w:rsidR="006D48DA" w:rsidRPr="006D48DA" w:rsidRDefault="006D48DA" w:rsidP="00A524D8">
      <w:pPr>
        <w:ind w:firstLine="60"/>
        <w:rPr>
          <w:rFonts w:eastAsia="Times New Roman" w:cstheme="minorHAnsi"/>
          <w:sz w:val="24"/>
          <w:szCs w:val="24"/>
          <w:lang w:eastAsia="en-IN"/>
        </w:rPr>
      </w:pP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val="en-IN" w:eastAsia="en-IN"/>
        </w:rPr>
        <w:t>For this we can create a Model called ManageSession which has fillable fields — ‘session_id’ and ‘data’.</w:t>
      </w: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eastAsia="en-IN"/>
        </w:rPr>
        <w:t xml:space="preserve">Session_id stores the unique session id and in data </w:t>
      </w:r>
      <w:r w:rsidRPr="00A524D8">
        <w:rPr>
          <w:rFonts w:eastAsia="Times New Roman" w:cstheme="minorHAnsi"/>
          <w:sz w:val="24"/>
          <w:szCs w:val="24"/>
          <w:lang w:val="en-IN" w:eastAsia="en-IN"/>
        </w:rPr>
        <w:t>an array of variables can be stored.</w:t>
      </w:r>
    </w:p>
    <w:p w:rsidR="006D48DA" w:rsidRPr="00A524D8" w:rsidRDefault="006D48DA" w:rsidP="00A524D8">
      <w:pPr>
        <w:pStyle w:val="ListParagraph"/>
        <w:numPr>
          <w:ilvl w:val="0"/>
          <w:numId w:val="25"/>
        </w:numPr>
        <w:rPr>
          <w:rFonts w:eastAsia="Times New Roman" w:cstheme="minorHAnsi"/>
          <w:sz w:val="24"/>
          <w:szCs w:val="24"/>
          <w:lang w:val="en-IN" w:eastAsia="en-IN"/>
        </w:rPr>
      </w:pPr>
      <w:r w:rsidRPr="00A524D8">
        <w:rPr>
          <w:rFonts w:eastAsia="Times New Roman" w:cstheme="minorHAnsi"/>
          <w:sz w:val="24"/>
          <w:szCs w:val="24"/>
          <w:lang w:val="en-IN" w:eastAsia="en-IN"/>
        </w:rPr>
        <w:t>And then, we going to define few functions</w:t>
      </w:r>
      <w:r w:rsidR="00A524D8">
        <w:rPr>
          <w:rFonts w:eastAsia="Times New Roman" w:cstheme="minorHAnsi"/>
          <w:sz w:val="24"/>
          <w:szCs w:val="24"/>
          <w:lang w:val="en-IN" w:eastAsia="en-IN"/>
        </w:rPr>
        <w:t xml:space="preserve"> under that model</w:t>
      </w:r>
      <w:r w:rsidRPr="00A524D8">
        <w:rPr>
          <w:rFonts w:eastAsia="Times New Roman" w:cstheme="minorHAnsi"/>
          <w:sz w:val="24"/>
          <w:szCs w:val="24"/>
          <w:lang w:val="en-IN" w:eastAsia="en-IN"/>
        </w:rPr>
        <w:t xml:space="preserve"> that will </w:t>
      </w:r>
      <w:r w:rsidR="00A524D8">
        <w:rPr>
          <w:rFonts w:eastAsia="Times New Roman" w:cstheme="minorHAnsi"/>
          <w:sz w:val="24"/>
          <w:szCs w:val="24"/>
          <w:lang w:val="en-IN" w:eastAsia="en-IN"/>
        </w:rPr>
        <w:t xml:space="preserve">perform the </w:t>
      </w:r>
      <w:r w:rsidRPr="00A524D8">
        <w:rPr>
          <w:rFonts w:eastAsia="Times New Roman" w:cstheme="minorHAnsi"/>
          <w:sz w:val="24"/>
          <w:szCs w:val="24"/>
          <w:lang w:val="en-IN" w:eastAsia="en-IN"/>
        </w:rPr>
        <w:t>store, retrieve and update the variables.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6D48DA" w:rsidRPr="006D48DA" w:rsidRDefault="006D48DA" w:rsidP="006D48DA">
      <w:pPr>
        <w:rPr>
          <w:rFonts w:eastAsia="Times New Roman" w:cstheme="minorHAnsi"/>
          <w:lang w:eastAsia="en-IN"/>
        </w:rPr>
      </w:pPr>
      <w:r w:rsidRPr="006D48DA">
        <w:rPr>
          <w:rFonts w:eastAsia="Times New Roman" w:cstheme="minorHAnsi"/>
          <w:lang w:eastAsia="en-IN"/>
        </w:rPr>
        <w:t> </w:t>
      </w:r>
    </w:p>
    <w:p w:rsidR="00FB1553" w:rsidRPr="00FB1553" w:rsidRDefault="00FB1553" w:rsidP="00FB1553">
      <w:pPr>
        <w:spacing w:line="840" w:lineRule="atLeast"/>
        <w:rPr>
          <w:rFonts w:ascii="Calibri" w:eastAsia="Times New Roman" w:hAnsi="Calibri" w:cs="Calibri"/>
          <w:sz w:val="32"/>
          <w:szCs w:val="32"/>
          <w:lang w:val="en-IN" w:eastAsia="en-IN"/>
        </w:rPr>
      </w:pPr>
      <w:bookmarkStart w:id="0" w:name="_GoBack"/>
      <w:bookmarkEnd w:id="0"/>
      <w:r w:rsidRPr="00FB1553">
        <w:rPr>
          <w:rFonts w:ascii="Calibri" w:eastAsia="Times New Roman" w:hAnsi="Calibri" w:cs="Calibri"/>
          <w:sz w:val="32"/>
          <w:szCs w:val="32"/>
          <w:lang w:val="en-IN" w:eastAsia="en-IN"/>
        </w:rPr>
        <w:t>How to manage session variables while building a WhatsApp/Facebook Chatbot</w:t>
      </w:r>
    </w:p>
    <w:p w:rsidR="00FB1553" w:rsidRPr="00FB1553" w:rsidRDefault="00FB1553" w:rsidP="00FB1553">
      <w:pPr>
        <w:spacing w:beforeAutospacing="1" w:afterAutospacing="1"/>
        <w:rPr>
          <w:rFonts w:ascii="Calibri" w:eastAsia="Times New Roman" w:hAnsi="Calibri" w:cs="Calibri"/>
          <w:lang w:val="en-IN" w:eastAsia="en-IN"/>
        </w:rPr>
      </w:pPr>
      <w:r w:rsidRPr="00FB1553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IN" w:eastAsia="en-IN"/>
        </w:rPr>
        <w:t>From &lt;</w:t>
      </w:r>
      <w:hyperlink r:id="rId10" w:history="1">
        <w:r w:rsidRPr="00FB1553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IN" w:eastAsia="en-IN"/>
          </w:rPr>
          <w:t>https://medium.com/@mmuoDev/how-to-manage-session-variables-while-building-a-whatsapp-facebook-chatbot-fa20131c8c95</w:t>
        </w:r>
      </w:hyperlink>
      <w:r w:rsidRPr="00FB1553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IN" w:eastAsia="en-IN"/>
        </w:rPr>
        <w:t xml:space="preserve">&gt; </w:t>
      </w:r>
    </w:p>
    <w:p w:rsidR="00A9204E" w:rsidRPr="006D48DA" w:rsidRDefault="00A9204E">
      <w:pPr>
        <w:rPr>
          <w:rFonts w:cstheme="minorHAnsi"/>
        </w:rPr>
      </w:pPr>
    </w:p>
    <w:sectPr w:rsidR="00A9204E" w:rsidRPr="006D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1636A4"/>
    <w:multiLevelType w:val="multilevel"/>
    <w:tmpl w:val="C5C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232E39"/>
    <w:multiLevelType w:val="hybridMultilevel"/>
    <w:tmpl w:val="1AE4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A"/>
    <w:rsid w:val="00134F26"/>
    <w:rsid w:val="00645252"/>
    <w:rsid w:val="006D3D74"/>
    <w:rsid w:val="006D48DA"/>
    <w:rsid w:val="0083569A"/>
    <w:rsid w:val="00A524D8"/>
    <w:rsid w:val="00A9204E"/>
    <w:rsid w:val="00F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B43C"/>
  <w15:chartTrackingRefBased/>
  <w15:docId w15:val="{B2207B8D-319D-4936-8FEC-E292CA8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6D48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ite">
    <w:name w:val="HTML Cite"/>
    <w:basedOn w:val="DefaultParagraphFont"/>
    <w:uiPriority w:val="99"/>
    <w:semiHidden/>
    <w:unhideWhenUsed/>
    <w:rsid w:val="006D48DA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524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4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@mmuoDev/how-to-manage-session-variables-while-building-a-whatsapp-facebook-chatbot-fa20131c8c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hatbotslife.com/an-overview-of-chatbot-a539b5fc55d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sh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UPADHYAY</dc:creator>
  <cp:keywords/>
  <dc:description/>
  <cp:lastModifiedBy>NITESH UPADHYAY</cp:lastModifiedBy>
  <cp:revision>2</cp:revision>
  <dcterms:created xsi:type="dcterms:W3CDTF">2020-11-15T14:57:00Z</dcterms:created>
  <dcterms:modified xsi:type="dcterms:W3CDTF">2020-11-17T16:09:00Z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